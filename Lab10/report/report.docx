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Front matter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lang: ru-RU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title: "Шаблон отчёта по лабораторной работе №10"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subtitle: "1022204143"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author: "Надиа Эззакат"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Formatting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toc-title: "Содержание"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toc: true # Table of contents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toc_depth: 2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lof: true # List of figures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lot: true # List of tables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fontsize: 12pt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linestretch: 1.5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papersize: a4paper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documentclass: scrreprt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polyglossia-lang: russian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polyglossia-otherlangs: english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mainfont: PT Serif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romanfont: PT Serif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sansfont: PT Sans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monofont: PT Mono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mainfontoptions: Ligatures=TeX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romanfontoptions: Ligatures=TeX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sansfontoptions: Ligatures=TeX,Scale=MatchLowercase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monofontoptions: Scale=MatchLowercase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indent: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pdf-engine: lualatex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header-includes: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\linepenalty=10 # the penalty added to the badness of each line within a paragraph (no associated penalty node) Increasing the value makes tex try to have fewer lines in the paragraph.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\interlinepenalty=0 # value of the penalty (node) added after each line of a paragraph.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\hyphenpenalty=50 # the penalty for line breaking at an automatically inserted hyphen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\exhyphenpenalty=50 # the penalty for line breaking at an explicit hyphen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\binoppenalty=700 # the penalty for breaking a line at a binary operator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\relpenalty=500 # the penalty for breaking a line at a relation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\clubpenalty=150 # extra penalty for breaking after first line of a paragraph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\widowpenalty=150 # extra penalty for breaking before last line of a paragraph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\displaywidowpenalty=50 # extra penalty for breaking before last line before a display math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\brokenpenalty=100 # extra penalty for page breaking after a hyphenated line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\predisplaypenalty=10000 # penalty for breaking before a display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\postdisplaypenalty=0 # penalty for breaking after a display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\floatingpenalty = 20000 # penalty for splitting an insertion (can only be split footnote in standard LaTeX)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\raggedbottom # or \flushbottom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\usepackage{float} # keep figures where there are in the text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\floatplacement{figure}{H} # keep figures where there are in the text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Цель работы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Познакомиться с операционной системой Linux. Получить практические навыки работы с редактором Emacs.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Задание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Открыть emacs.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Создать файл lab07.sh с помощью комбинации Ctrl-x Ctrl-f (C-x C-f).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Наберите текст: #!/bin/bash HELL=Hello function hello { LOCAL HELLO=World echo $HELLO } echo $HELLO hello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Сохранить файл с помощью комбинации Ctrl-x Ctrl-s (C-x C-s).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Вырезать одной командой целую строку (С-k).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Вставить эту строку в конец файла (C-y).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Выделить область текста (C-space).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Скопировать область в буфер обмена (M-w).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Вставить область в конец файла.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Вновь выделить эту область и на этот раз вырезать её (C-w).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Отмените последнее действие (C-/).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Научитесь использовать команды по перемещению курсора.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Переместите курсор в начало строки (C-a).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Переместите курсор в конец строки (C-e).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Переместите курсор в начало буфера (M-&lt;).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Переместите курсор в конец буфера (M-&gt;).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Управление буферами.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Вывести список активных буферов на экран (C-x C-b).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Переместитесь во вновь открытое окно (C-x) o со списком открытых буферов и переключитесь на другой буфер.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Закройте это окно (C-x 0).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Управление окнами.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Поделите фрейм на 4 части: разделите фрейм на два окна по вертикали (C-x 3), а затем каждое из этих окон на две части по горизонтали (C-x 2)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Режим поиска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Переключитесь в режим поиска (C-s) и найдите несколько слов, присутствующих в тексте.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Переключайтесь между результатами поиска, нажимая C-s.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Выйдите из режима поиска, нажав C-g.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Испробуйте другой режим поиска, нажав M-s o. Объясните, чем он отличается от обычного режима?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Выполнение лабораторной работы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Открылa emacs.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![Emacs](image/1.jpg)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Создалa файл lab07.sh с помощью комбинации Ctrl-x Ctrl-f (C-x C-f).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![](image/2.jpg)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Набралa текст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![Введение текста](image/3.jpg)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Сохранилa файл с помощью комбинации Ctrl-x Ctrl-s (C-x C-s).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Вырезалa одной командой целую строку (С-k).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Вставилa эту строку в конец файла (C-y).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Выделилa область текста (C-space).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Скопировалa область в буфер обмена (M-w).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Вставилa область в конец файла.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![Редактирование](image/4.jpg)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Вновь выделить эту область и на этот раз вырезать её (C-w).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Отменилa последнее действие (C-/).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![Редактирование](image/5.jpg)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Научитесь использовать команды по перемещению курсора.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Переместилa курсор в начало строки (C-a).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Переместил курсор в конец строки (C-e).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Переместилaa курсор в начало буфера (M-&lt;).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Переместилa курсор в конец буфера (M-&gt;).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Управление буферами.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Вывелa список активных буферов на экран (C-x C-b)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![Управление буферами](image/6.jpg)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Переместился во вновь открытое окно (C-x) o со списком открытых буферов и переключитесь на другой буфер.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![Управление буферами](image/7.jpg)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Закрылa это окно (C-x 0).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Управление окнами.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Поделилa фрейм на 4 части: разделите фрейм на два окна по вертикали(C-x 3), а затем каждое из этих окон на две части по горизонтали (C-x 2)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![Управление окнами](image/8.jpg)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 каждом из четырёх созданных окон открыл новый буфер (файл) и ввел несколько строк текста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![Управление окнами](image/9.jpg)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Режим поиска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Переключилaсь в режим поиска (C-s) и нашел несколько слов, присутствующих в тексте.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![Режим поиска](image/10.jpg)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Переключилaсь между результатами поиска, нажимая C-s.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Вышелa из режима поиска, нажав C-g.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Перешелa в режим поиска и замены (M-%), ввел текст, который следует найти и заменить, нажимал Enter , затем ввел текст для замены. После того как будут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подсвечены результаты поиска, нажмите ! для подтверждения замены.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![Режим поиска](image/11.jpg)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1"/>
          <w:numId w:val="3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Испробовалa другой режим поиска, нажав M-s o. Объясните, чем он отличается от обычного режима? M-s сразу перешелa к тому месту, где находится ввденное слово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Контрольные вопросы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4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4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Буфер — объект, представляющий какой-либо текст. Окно — прямоугольная область фрейма, отображающая один из буферов.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4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Emacs использует буферы с именами, начинающимися с пробела, для внутренних целей. Отчасти он обращается с буферами с такими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именами особенным образом – например, по умолчанию в них не записывается информация для отмены изменений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4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Ctrl + c, а потом | и Ctrl + c Ctrl + |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4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Разделите фрейм на два окна по вертикали(C-x 3), а затем каждое из этих окон на две части по горизонтали (C-x 2).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4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Выводы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Познакомился с операционной системой Linux. Получил практические навыки работы с редактором Emacs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Text w:val="%1.%2."/>
      <w:lvlJc w:val="left"/>
      <w:rPr>
        <w:rFonts w:ascii="Courier New" w:eastAsia="Courier New" w:hAnsi="Courier New" w:cs="Courier New"/>
        <w:sz w:val="21"/>
        <w:szCs w:val="21"/>
      </w:r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Text w:val="%1.%2."/>
      <w:lvlJc w:val="left"/>
      <w:rPr>
        <w:rFonts w:ascii="Courier New" w:eastAsia="Courier New" w:hAnsi="Courier New" w:cs="Courier New"/>
        <w:sz w:val="21"/>
        <w:szCs w:val="21"/>
      </w:r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